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7FBCF98A" w:rsidR="000543E5" w:rsidRPr="00866EC4" w:rsidRDefault="004F0541"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ACM SIGSPATIAL Workshop on Geospatial Humanities</w:t>
      </w:r>
    </w:p>
    <w:p w14:paraId="366E261B"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3AB8BD2A" w14:textId="77777777" w:rsidR="000543E5" w:rsidRPr="00866EC4" w:rsidRDefault="00866EC4" w:rsidP="00E97492">
      <w:pPr>
        <w:widowControl w:val="0"/>
        <w:autoSpaceDE w:val="0"/>
        <w:autoSpaceDN w:val="0"/>
        <w:adjustRightInd w:val="0"/>
        <w:ind w:left="-851" w:right="-914"/>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E97492">
      <w:pPr>
        <w:widowControl w:val="0"/>
        <w:autoSpaceDE w:val="0"/>
        <w:autoSpaceDN w:val="0"/>
        <w:adjustRightInd w:val="0"/>
        <w:ind w:left="-851" w:right="-914"/>
        <w:jc w:val="both"/>
        <w:rPr>
          <w:rFonts w:ascii="Arial" w:hAnsi="Arial" w:cs="Arial"/>
          <w:b/>
          <w:bCs/>
          <w:color w:val="1A1A1A"/>
          <w:sz w:val="8"/>
          <w:szCs w:val="8"/>
        </w:rPr>
      </w:pPr>
    </w:p>
    <w:p w14:paraId="4943B053" w14:textId="2FDD825A"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r w:rsidR="001E76FA">
        <w:rPr>
          <w:rFonts w:ascii="Arial" w:hAnsi="Arial" w:cs="Arial"/>
          <w:color w:val="1A1A1A"/>
          <w:sz w:val="22"/>
          <w:szCs w:val="22"/>
        </w:rPr>
        <w:t xml:space="preserve"> spatial theory and cartographic outputs. </w:t>
      </w:r>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r w:rsidR="001E76FA">
        <w:rPr>
          <w:rFonts w:ascii="Arial" w:hAnsi="Arial" w:cs="Arial"/>
          <w:color w:val="1A1A1A"/>
          <w:sz w:val="22"/>
          <w:szCs w:val="22"/>
        </w:rPr>
        <w:t xml:space="preserve"> the emergence</w:t>
      </w:r>
      <w:r w:rsidRPr="00866EC4">
        <w:rPr>
          <w:rFonts w:ascii="Arial" w:hAnsi="Arial" w:cs="Arial"/>
          <w:color w:val="1A1A1A"/>
          <w:sz w:val="22"/>
          <w:szCs w:val="22"/>
        </w:rPr>
        <w:t xml:space="preserve"> </w:t>
      </w:r>
      <w:r w:rsidR="001E76FA">
        <w:rPr>
          <w:rFonts w:ascii="Arial" w:hAnsi="Arial" w:cs="Arial"/>
          <w:color w:val="1A1A1A"/>
          <w:sz w:val="22"/>
          <w:szCs w:val="22"/>
        </w:rPr>
        <w:t xml:space="preserve">of a field </w:t>
      </w:r>
      <w:r w:rsidR="00237B6E">
        <w:rPr>
          <w:rFonts w:ascii="Arial" w:hAnsi="Arial" w:cs="Arial"/>
          <w:color w:val="1A1A1A"/>
          <w:sz w:val="22"/>
          <w:szCs w:val="22"/>
        </w:rPr>
        <w:t xml:space="preserve">that is </w:t>
      </w:r>
      <w:r w:rsidR="001E76FA">
        <w:rPr>
          <w:rFonts w:ascii="Arial" w:hAnsi="Arial" w:cs="Arial"/>
          <w:color w:val="1A1A1A"/>
          <w:sz w:val="22"/>
          <w:szCs w:val="22"/>
        </w:rPr>
        <w:t>now commonly known as the</w:t>
      </w:r>
      <w:r w:rsidRPr="00866EC4">
        <w:rPr>
          <w:rFonts w:ascii="Arial" w:hAnsi="Arial" w:cs="Arial"/>
          <w:color w:val="1A1A1A"/>
          <w:sz w:val="22"/>
          <w:szCs w:val="22"/>
        </w:rPr>
        <w:t xml:space="preserve"> </w:t>
      </w:r>
      <w:r w:rsidR="001E76FA" w:rsidRPr="00CC7A6C">
        <w:rPr>
          <w:rFonts w:ascii="Arial" w:hAnsi="Arial" w:cs="Arial"/>
          <w:i/>
          <w:color w:val="1A1A1A"/>
          <w:sz w:val="22"/>
          <w:szCs w:val="22"/>
        </w:rPr>
        <w:t>S</w:t>
      </w:r>
      <w:r w:rsidRPr="00CC7A6C">
        <w:rPr>
          <w:rFonts w:ascii="Arial" w:hAnsi="Arial" w:cs="Arial"/>
          <w:i/>
          <w:color w:val="1A1A1A"/>
          <w:sz w:val="22"/>
          <w:szCs w:val="22"/>
        </w:rPr>
        <w:t xml:space="preserve">patial </w:t>
      </w:r>
      <w:r w:rsidR="001E76FA" w:rsidRPr="00CC7A6C">
        <w:rPr>
          <w:rFonts w:ascii="Arial" w:hAnsi="Arial" w:cs="Arial"/>
          <w:i/>
          <w:color w:val="1A1A1A"/>
          <w:sz w:val="22"/>
          <w:szCs w:val="22"/>
        </w:rPr>
        <w:t>H</w:t>
      </w:r>
      <w:r w:rsidRPr="00CC7A6C">
        <w:rPr>
          <w:rFonts w:ascii="Arial" w:hAnsi="Arial" w:cs="Arial"/>
          <w:i/>
          <w:color w:val="1A1A1A"/>
          <w:sz w:val="22"/>
          <w:szCs w:val="22"/>
        </w:rPr>
        <w:t>umanities</w:t>
      </w:r>
      <w:r w:rsidRPr="00866EC4">
        <w:rPr>
          <w:rFonts w:ascii="Arial" w:hAnsi="Arial" w:cs="Arial"/>
          <w:color w:val="1A1A1A"/>
          <w:sz w:val="22"/>
          <w:szCs w:val="22"/>
        </w:rPr>
        <w:t xml:space="preserve">. Methods from the standard toolset of geographic information systems (e.g., computation of viewsheds and zones of influence, least-cost path analysis, mass-preserving areal weighting and </w:t>
      </w:r>
      <w:proofErr w:type="spellStart"/>
      <w:r w:rsidRPr="00866EC4">
        <w:rPr>
          <w:rFonts w:ascii="Arial" w:hAnsi="Arial" w:cs="Arial"/>
          <w:color w:val="1A1A1A"/>
          <w:sz w:val="22"/>
          <w:szCs w:val="22"/>
        </w:rPr>
        <w:t>dasymetric</w:t>
      </w:r>
      <w:proofErr w:type="spellEnd"/>
      <w:r w:rsidRPr="00866EC4">
        <w:rPr>
          <w:rFonts w:ascii="Arial" w:hAnsi="Arial" w:cs="Arial"/>
          <w:color w:val="1A1A1A"/>
          <w:sz w:val="22"/>
          <w:szCs w:val="22"/>
        </w:rPr>
        <w:t xml:space="preserve"> mapping, terrain classification according to land coverage or land use, different types of thematic cartography techniques, etc.) have been successfully employed to analyze the geographies </w:t>
      </w:r>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and </w:t>
      </w:r>
      <w:r w:rsidR="008D69B9">
        <w:rPr>
          <w:rFonts w:ascii="Arial" w:hAnsi="Arial" w:cs="Arial"/>
          <w:color w:val="1A1A1A"/>
          <w:sz w:val="22"/>
          <w:szCs w:val="22"/>
        </w:rPr>
        <w:t xml:space="preserve">to </w:t>
      </w:r>
      <w:r w:rsidR="001E76FA">
        <w:rPr>
          <w:rFonts w:ascii="Arial" w:hAnsi="Arial" w:cs="Arial"/>
          <w:color w:val="1A1A1A"/>
          <w:sz w:val="22"/>
          <w:szCs w:val="22"/>
        </w:rPr>
        <w:t xml:space="preserve">address </w:t>
      </w:r>
      <w:r w:rsidR="008D69B9">
        <w:rPr>
          <w:rFonts w:ascii="Arial" w:hAnsi="Arial" w:cs="Arial"/>
          <w:color w:val="1A1A1A"/>
          <w:sz w:val="22"/>
          <w:szCs w:val="22"/>
        </w:rPr>
        <w:t xml:space="preserve">research </w:t>
      </w:r>
      <w:r w:rsidR="001E76FA">
        <w:rPr>
          <w:rFonts w:ascii="Arial" w:hAnsi="Arial" w:cs="Arial"/>
          <w:color w:val="1A1A1A"/>
          <w:sz w:val="22"/>
          <w:szCs w:val="22"/>
        </w:rPr>
        <w:t>questions posed by humanities-based fields</w:t>
      </w:r>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02F19B16" w14:textId="6822483C"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This workshop is thus concerned with the use of geographic information systems and other spatial technologies in humanities research, placing a strong emphasis on new methodologies that leverage the aforementioned te</w:t>
      </w:r>
      <w:r w:rsidR="003C02F7">
        <w:rPr>
          <w:rFonts w:ascii="Arial" w:hAnsi="Arial" w:cs="Arial"/>
          <w:color w:val="1A1A1A"/>
          <w:sz w:val="22"/>
          <w:szCs w:val="22"/>
        </w:rPr>
        <w:t>chnical developments (e.g., the</w:t>
      </w:r>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technologies can enable within and beyond the digital humanities.</w:t>
      </w:r>
    </w:p>
    <w:p w14:paraId="09D75ECE"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265CC714" w14:textId="22212CD0"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In particular, 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6A9EC98C" w14:textId="07A5B110"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Gazetteer development (e.g., models, data conflation, semantic technologies, etc.)</w:t>
      </w:r>
    </w:p>
    <w:p w14:paraId="68A6FA11"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Historical geographical information systems</w:t>
      </w:r>
    </w:p>
    <w:p w14:paraId="68D441D4"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network analysis in the humanities</w:t>
      </w:r>
    </w:p>
    <w:p w14:paraId="31EE522F"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1ED3ABB2"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 xml:space="preserve">Spatial and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analysis of humanities data</w:t>
      </w:r>
    </w:p>
    <w:p w14:paraId="5EEDDB4D"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 xml:space="preserve">Handling vague and imprecise historical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data</w:t>
      </w:r>
    </w:p>
    <w:p w14:paraId="02C7C521" w14:textId="3AFDFC39" w:rsidR="000543E5"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p w14:paraId="3CC1E6F5" w14:textId="77777777" w:rsidR="00D76C76" w:rsidRPr="004716FF" w:rsidRDefault="00D76C76" w:rsidP="00E97492">
      <w:pPr>
        <w:widowControl w:val="0"/>
        <w:autoSpaceDE w:val="0"/>
        <w:autoSpaceDN w:val="0"/>
        <w:adjustRightInd w:val="0"/>
        <w:ind w:left="-851" w:right="-914"/>
        <w:jc w:val="both"/>
        <w:rPr>
          <w:rFonts w:ascii="Arial" w:hAnsi="Arial" w:cs="Arial"/>
          <w:color w:val="1A1A1A"/>
          <w:sz w:val="8"/>
          <w:szCs w:val="8"/>
        </w:rPr>
      </w:pPr>
    </w:p>
    <w:p w14:paraId="44E2240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E97492">
      <w:pPr>
        <w:widowControl w:val="0"/>
        <w:autoSpaceDE w:val="0"/>
        <w:autoSpaceDN w:val="0"/>
        <w:adjustRightInd w:val="0"/>
        <w:ind w:left="-851" w:right="-914"/>
        <w:jc w:val="both"/>
        <w:rPr>
          <w:rFonts w:ascii="Arial" w:hAnsi="Arial" w:cs="Arial"/>
          <w:b/>
          <w:bCs/>
          <w:color w:val="1A1A1A"/>
          <w:sz w:val="8"/>
          <w:szCs w:val="8"/>
        </w:rPr>
      </w:pPr>
    </w:p>
    <w:p w14:paraId="6BC68134"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732EAE95" w14:textId="1A9460D3"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p>
    <w:p w14:paraId="6D36140A" w14:textId="77777777" w:rsidR="000543E5" w:rsidRPr="00866EC4" w:rsidRDefault="000543E5" w:rsidP="00E97492">
      <w:pPr>
        <w:widowControl w:val="0"/>
        <w:autoSpaceDE w:val="0"/>
        <w:autoSpaceDN w:val="0"/>
        <w:adjustRightInd w:val="0"/>
        <w:ind w:left="-851" w:right="-914"/>
        <w:jc w:val="both"/>
        <w:rPr>
          <w:rFonts w:ascii="Arial" w:hAnsi="Arial" w:cs="Arial"/>
          <w:b/>
          <w:bCs/>
          <w:color w:val="1A1A1A"/>
          <w:sz w:val="22"/>
          <w:szCs w:val="22"/>
        </w:rPr>
      </w:pPr>
      <w:r w:rsidRPr="00866EC4">
        <w:rPr>
          <w:rFonts w:ascii="Arial" w:hAnsi="Arial" w:cs="Arial"/>
          <w:b/>
          <w:bCs/>
          <w:color w:val="1A1A1A"/>
          <w:sz w:val="22"/>
          <w:szCs w:val="22"/>
        </w:rPr>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2DE0E1F0" w14:textId="77777777" w:rsidR="000543E5" w:rsidRPr="00866EC4" w:rsidRDefault="000543E5" w:rsidP="00E97492">
      <w:pPr>
        <w:pStyle w:val="ListParagraph"/>
        <w:widowControl w:val="0"/>
        <w:numPr>
          <w:ilvl w:val="0"/>
          <w:numId w:val="6"/>
        </w:numPr>
        <w:tabs>
          <w:tab w:val="left" w:pos="220"/>
          <w:tab w:val="left" w:pos="720"/>
        </w:tabs>
        <w:autoSpaceDE w:val="0"/>
        <w:autoSpaceDN w:val="0"/>
        <w:adjustRightInd w:val="0"/>
        <w:ind w:left="0" w:right="-914" w:hanging="1"/>
        <w:jc w:val="both"/>
        <w:rPr>
          <w:rFonts w:ascii="Arial" w:hAnsi="Arial" w:cs="Arial"/>
          <w:color w:val="1A1A1A"/>
          <w:sz w:val="22"/>
          <w:szCs w:val="22"/>
        </w:rPr>
      </w:pPr>
      <w:r w:rsidRPr="00866EC4">
        <w:rPr>
          <w:rFonts w:ascii="Arial" w:hAnsi="Arial" w:cs="Arial"/>
          <w:color w:val="1A1A1A"/>
          <w:sz w:val="22"/>
          <w:szCs w:val="22"/>
        </w:rPr>
        <w:t>Bruno Martins, University of Lisbon</w:t>
      </w:r>
    </w:p>
    <w:p w14:paraId="274879DF" w14:textId="77777777" w:rsidR="000543E5" w:rsidRPr="00866EC4" w:rsidRDefault="000543E5" w:rsidP="00E97492">
      <w:pPr>
        <w:pStyle w:val="ListParagraph"/>
        <w:widowControl w:val="0"/>
        <w:numPr>
          <w:ilvl w:val="0"/>
          <w:numId w:val="6"/>
        </w:numPr>
        <w:tabs>
          <w:tab w:val="left" w:pos="220"/>
          <w:tab w:val="left" w:pos="720"/>
        </w:tabs>
        <w:autoSpaceDE w:val="0"/>
        <w:autoSpaceDN w:val="0"/>
        <w:adjustRightInd w:val="0"/>
        <w:ind w:left="0" w:right="-914" w:hanging="1"/>
        <w:jc w:val="both"/>
        <w:rPr>
          <w:rFonts w:ascii="Arial" w:hAnsi="Arial" w:cs="Arial"/>
          <w:color w:val="1A1A1A"/>
          <w:sz w:val="22"/>
          <w:szCs w:val="22"/>
        </w:rPr>
      </w:pPr>
      <w:r w:rsidRPr="00866EC4">
        <w:rPr>
          <w:rFonts w:ascii="Arial" w:hAnsi="Arial" w:cs="Arial"/>
          <w:color w:val="1A1A1A"/>
          <w:sz w:val="22"/>
          <w:szCs w:val="22"/>
        </w:rPr>
        <w:t>Patricia Murrieta-Flores, University of Chester</w:t>
      </w:r>
    </w:p>
    <w:p w14:paraId="22783701"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78E2F6C7"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5912C53A" w14:textId="2E47E55F" w:rsidR="000543E5" w:rsidRPr="00866EC4" w:rsidRDefault="007B7E0A" w:rsidP="00E97492">
      <w:pPr>
        <w:widowControl w:val="0"/>
        <w:autoSpaceDE w:val="0"/>
        <w:autoSpaceDN w:val="0"/>
        <w:adjustRightInd w:val="0"/>
        <w:ind w:left="-851" w:right="-914"/>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764E3E">
        <w:rPr>
          <w:rFonts w:ascii="Arial" w:hAnsi="Arial" w:cs="Arial"/>
          <w:color w:val="1A1A1A"/>
          <w:sz w:val="22"/>
          <w:szCs w:val="22"/>
        </w:rPr>
        <w:t xml:space="preserve">have </w:t>
      </w:r>
      <w:r w:rsidR="001060E2">
        <w:rPr>
          <w:rFonts w:ascii="Arial" w:hAnsi="Arial" w:cs="Arial"/>
          <w:color w:val="1A1A1A"/>
          <w:sz w:val="22"/>
          <w:szCs w:val="22"/>
        </w:rPr>
        <w:t>accepted our invitation to</w:t>
      </w:r>
      <w:r w:rsidR="00433BF6">
        <w:rPr>
          <w:rFonts w:ascii="Arial" w:hAnsi="Arial" w:cs="Arial"/>
          <w:color w:val="1A1A1A"/>
          <w:sz w:val="22"/>
          <w:szCs w:val="22"/>
        </w:rPr>
        <w:t xml:space="preserve"> serve the </w:t>
      </w:r>
      <w:r w:rsidR="000543E5" w:rsidRPr="00866EC4">
        <w:rPr>
          <w:rFonts w:ascii="Arial" w:hAnsi="Arial" w:cs="Arial"/>
          <w:color w:val="1A1A1A"/>
          <w:sz w:val="22"/>
          <w:szCs w:val="22"/>
        </w:rPr>
        <w:t>program committee for the workshop</w:t>
      </w:r>
      <w:r w:rsidR="00433BF6">
        <w:rPr>
          <w:rFonts w:ascii="Arial" w:hAnsi="Arial" w:cs="Arial"/>
          <w:color w:val="1A1A1A"/>
          <w:sz w:val="22"/>
          <w:szCs w:val="22"/>
        </w:rPr>
        <w:t>.</w:t>
      </w:r>
    </w:p>
    <w:p w14:paraId="40252786" w14:textId="77777777" w:rsidR="000543E5" w:rsidRPr="003063FD" w:rsidRDefault="000543E5" w:rsidP="00E97492">
      <w:pPr>
        <w:widowControl w:val="0"/>
        <w:autoSpaceDE w:val="0"/>
        <w:autoSpaceDN w:val="0"/>
        <w:adjustRightInd w:val="0"/>
        <w:ind w:left="-851" w:right="-914"/>
        <w:jc w:val="both"/>
        <w:rPr>
          <w:rFonts w:ascii="Arial" w:hAnsi="Arial" w:cs="Arial"/>
          <w:color w:val="1A1A1A"/>
          <w:sz w:val="10"/>
          <w:szCs w:val="10"/>
        </w:rPr>
      </w:pPr>
    </w:p>
    <w:p w14:paraId="6E7611E9"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Ian Gregory, Lancaster University</w:t>
      </w:r>
    </w:p>
    <w:p w14:paraId="429A0EEE"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Claire Grover, Edinburgh University</w:t>
      </w:r>
    </w:p>
    <w:p w14:paraId="2B3BA0E5"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Ross Purves, University of Zurich</w:t>
      </w:r>
    </w:p>
    <w:p w14:paraId="29984244"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Chris Jones, Cardiff University</w:t>
      </w:r>
    </w:p>
    <w:p w14:paraId="5132F2B5"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Andrea </w:t>
      </w:r>
      <w:proofErr w:type="spellStart"/>
      <w:r w:rsidRPr="00264615">
        <w:rPr>
          <w:rFonts w:ascii="Arial" w:hAnsi="Arial" w:cs="Arial"/>
          <w:color w:val="1A1A1A"/>
          <w:sz w:val="22"/>
          <w:szCs w:val="22"/>
        </w:rPr>
        <w:t>Ballatore</w:t>
      </w:r>
      <w:proofErr w:type="spellEnd"/>
      <w:r w:rsidRPr="00264615">
        <w:rPr>
          <w:rFonts w:ascii="Arial" w:hAnsi="Arial" w:cs="Arial"/>
          <w:color w:val="1A1A1A"/>
          <w:sz w:val="22"/>
          <w:szCs w:val="22"/>
        </w:rPr>
        <w:t>, University of London</w:t>
      </w:r>
    </w:p>
    <w:p w14:paraId="2A95F8F3"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Leif Isaksen, Lancaster University</w:t>
      </w:r>
    </w:p>
    <w:p w14:paraId="567C4B08"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Karl Grossner, World Heritage Web</w:t>
      </w:r>
    </w:p>
    <w:p w14:paraId="79575A0E"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Andreas </w:t>
      </w:r>
      <w:proofErr w:type="spellStart"/>
      <w:r w:rsidRPr="00264615">
        <w:rPr>
          <w:rFonts w:ascii="Arial" w:hAnsi="Arial" w:cs="Arial"/>
          <w:color w:val="1A1A1A"/>
          <w:sz w:val="22"/>
          <w:szCs w:val="22"/>
        </w:rPr>
        <w:t>Henrich</w:t>
      </w:r>
      <w:proofErr w:type="spellEnd"/>
      <w:r w:rsidRPr="00264615">
        <w:rPr>
          <w:rFonts w:ascii="Arial" w:hAnsi="Arial" w:cs="Arial"/>
          <w:color w:val="1A1A1A"/>
          <w:sz w:val="22"/>
          <w:szCs w:val="22"/>
        </w:rPr>
        <w:t>, University of Bamberg</w:t>
      </w:r>
    </w:p>
    <w:p w14:paraId="2726B75C"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Benjamin Adams, University of Auckland</w:t>
      </w:r>
    </w:p>
    <w:p w14:paraId="13550A09"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Eero Hyvönen, University of Helsinki and Aalto University</w:t>
      </w:r>
    </w:p>
    <w:p w14:paraId="406EA4EE"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Ludovic</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Moncla</w:t>
      </w:r>
      <w:proofErr w:type="spellEnd"/>
      <w:r w:rsidRPr="00264615">
        <w:rPr>
          <w:rFonts w:ascii="Arial" w:hAnsi="Arial" w:cs="Arial"/>
          <w:color w:val="1A1A1A"/>
          <w:sz w:val="22"/>
          <w:szCs w:val="22"/>
        </w:rPr>
        <w:t>, French Naval Academy Research Institute</w:t>
      </w:r>
    </w:p>
    <w:p w14:paraId="6FBA17FF"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Charles Travis, Trinity College Dublin</w:t>
      </w:r>
    </w:p>
    <w:p w14:paraId="51379429" w14:textId="2B2177D4"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David J.</w:t>
      </w:r>
      <w:r w:rsidR="009D43EA">
        <w:rPr>
          <w:rFonts w:ascii="Arial" w:hAnsi="Arial" w:cs="Arial"/>
          <w:color w:val="1A1A1A"/>
          <w:sz w:val="22"/>
          <w:szCs w:val="22"/>
        </w:rPr>
        <w:t xml:space="preserve"> </w:t>
      </w:r>
      <w:proofErr w:type="spellStart"/>
      <w:r w:rsidR="009D43EA">
        <w:rPr>
          <w:rFonts w:ascii="Arial" w:hAnsi="Arial" w:cs="Arial"/>
          <w:color w:val="1A1A1A"/>
          <w:sz w:val="22"/>
          <w:szCs w:val="22"/>
        </w:rPr>
        <w:t>Bodenhamer</w:t>
      </w:r>
      <w:proofErr w:type="spellEnd"/>
      <w:r w:rsidR="009D43EA">
        <w:rPr>
          <w:rFonts w:ascii="Arial" w:hAnsi="Arial" w:cs="Arial"/>
          <w:color w:val="1A1A1A"/>
          <w:sz w:val="22"/>
          <w:szCs w:val="22"/>
        </w:rPr>
        <w:t xml:space="preserve">, Indiana University and </w:t>
      </w:r>
      <w:r w:rsidRPr="00264615">
        <w:rPr>
          <w:rFonts w:ascii="Arial" w:hAnsi="Arial" w:cs="Arial"/>
          <w:color w:val="1A1A1A"/>
          <w:sz w:val="22"/>
          <w:szCs w:val="22"/>
        </w:rPr>
        <w:t>Purdue University</w:t>
      </w:r>
    </w:p>
    <w:p w14:paraId="5C3BD2EB"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Gary Priestnall, University of Nottingham</w:t>
      </w:r>
    </w:p>
    <w:p w14:paraId="7E175C08"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Stephan Winter, University of Melbourne</w:t>
      </w:r>
    </w:p>
    <w:p w14:paraId="613296DD"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Angharad Saunders, University of South-Wales</w:t>
      </w:r>
    </w:p>
    <w:p w14:paraId="6CD29524"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Matthew Wilkens, University of Notre Dame</w:t>
      </w:r>
    </w:p>
    <w:p w14:paraId="65B085C1"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Daniel Alves, New University of Lisbon</w:t>
      </w:r>
    </w:p>
    <w:p w14:paraId="40082ABC"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Humphrey Southall, University of Portsmouth</w:t>
      </w:r>
    </w:p>
    <w:p w14:paraId="145C3E2C"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Joanna Taylor, Lancaster University</w:t>
      </w:r>
    </w:p>
    <w:p w14:paraId="31C9E997"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Rainer Simon, Austrian Institute of Technology</w:t>
      </w:r>
    </w:p>
    <w:p w14:paraId="2A1303E6" w14:textId="4DAE3BD1"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Asanobu</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Kitamoto</w:t>
      </w:r>
      <w:proofErr w:type="spellEnd"/>
      <w:r w:rsidRPr="00264615">
        <w:rPr>
          <w:rFonts w:ascii="Arial" w:hAnsi="Arial" w:cs="Arial"/>
          <w:color w:val="1A1A1A"/>
          <w:sz w:val="22"/>
          <w:szCs w:val="22"/>
        </w:rPr>
        <w:t>, National Institute of Informatics</w:t>
      </w:r>
      <w:r w:rsidR="009D43EA">
        <w:rPr>
          <w:rFonts w:ascii="Arial" w:hAnsi="Arial" w:cs="Arial"/>
          <w:color w:val="1A1A1A"/>
          <w:sz w:val="22"/>
          <w:szCs w:val="22"/>
        </w:rPr>
        <w:t xml:space="preserve"> at Toky</w:t>
      </w:r>
      <w:r w:rsidR="00ED4BC8">
        <w:rPr>
          <w:rFonts w:ascii="Arial" w:hAnsi="Arial" w:cs="Arial"/>
          <w:color w:val="1A1A1A"/>
          <w:sz w:val="22"/>
          <w:szCs w:val="22"/>
        </w:rPr>
        <w:t>o</w:t>
      </w:r>
    </w:p>
    <w:p w14:paraId="36895151"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Elton Barker, The Open University</w:t>
      </w:r>
    </w:p>
    <w:p w14:paraId="4D016432"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Chris Donaldson, Lancaster University</w:t>
      </w:r>
    </w:p>
    <w:p w14:paraId="496DAEDA"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Curdin</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Derungs</w:t>
      </w:r>
      <w:proofErr w:type="spellEnd"/>
      <w:r w:rsidRPr="00264615">
        <w:rPr>
          <w:rFonts w:ascii="Arial" w:hAnsi="Arial" w:cs="Arial"/>
          <w:color w:val="1A1A1A"/>
          <w:sz w:val="22"/>
          <w:szCs w:val="22"/>
        </w:rPr>
        <w:t xml:space="preserve">, </w:t>
      </w:r>
      <w:bookmarkStart w:id="0" w:name="_GoBack"/>
      <w:r w:rsidRPr="00264615">
        <w:rPr>
          <w:rFonts w:ascii="Arial" w:hAnsi="Arial" w:cs="Arial"/>
          <w:color w:val="1A1A1A"/>
          <w:sz w:val="22"/>
          <w:szCs w:val="22"/>
        </w:rPr>
        <w:t>University of Zurich</w:t>
      </w:r>
    </w:p>
    <w:p w14:paraId="09A3D6F8" w14:textId="0FD9AF20" w:rsidR="000543E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Adam Rabinowitz, University of Texas at Austin</w:t>
      </w:r>
    </w:p>
    <w:p w14:paraId="79AB873A" w14:textId="0A12E3BC" w:rsidR="00F764C5" w:rsidRPr="00264615" w:rsidRDefault="00F764C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Pr>
          <w:rFonts w:ascii="Arial" w:hAnsi="Arial" w:cs="Arial"/>
          <w:color w:val="1A1A1A"/>
          <w:sz w:val="22"/>
          <w:szCs w:val="22"/>
        </w:rPr>
        <w:t xml:space="preserve">James Loxley, </w:t>
      </w:r>
      <w:r w:rsidRPr="00F764C5">
        <w:rPr>
          <w:rFonts w:ascii="Arial" w:hAnsi="Arial" w:cs="Arial"/>
          <w:color w:val="1A1A1A"/>
          <w:sz w:val="22"/>
          <w:szCs w:val="22"/>
        </w:rPr>
        <w:t>University of Edinburgh</w:t>
      </w:r>
    </w:p>
    <w:bookmarkEnd w:id="0"/>
    <w:p w14:paraId="2D200E81" w14:textId="77777777" w:rsidR="00264615" w:rsidRPr="00264615" w:rsidRDefault="0026461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6FD7D236" w14:textId="11689020" w:rsidR="003A2C89" w:rsidRDefault="003A2C89" w:rsidP="00E97492">
      <w:pPr>
        <w:widowControl w:val="0"/>
        <w:tabs>
          <w:tab w:val="left" w:pos="220"/>
          <w:tab w:val="left" w:pos="720"/>
        </w:tabs>
        <w:autoSpaceDE w:val="0"/>
        <w:autoSpaceDN w:val="0"/>
        <w:adjustRightInd w:val="0"/>
        <w:ind w:left="-851" w:right="-914"/>
        <w:jc w:val="both"/>
        <w:rPr>
          <w:rFonts w:ascii="Arial" w:hAnsi="Arial" w:cs="Arial"/>
          <w:color w:val="1A1A1A"/>
          <w:sz w:val="22"/>
          <w:szCs w:val="22"/>
        </w:rPr>
      </w:pPr>
      <w:r>
        <w:rPr>
          <w:rFonts w:ascii="Arial" w:hAnsi="Arial" w:cs="Arial"/>
          <w:color w:val="1A1A1A"/>
          <w:sz w:val="22"/>
          <w:szCs w:val="22"/>
        </w:rPr>
        <w:t xml:space="preserve">We 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w:t>
      </w:r>
      <w:proofErr w:type="spellStart"/>
      <w:r w:rsidRPr="003A2C89">
        <w:rPr>
          <w:rFonts w:ascii="Arial" w:hAnsi="Arial" w:cs="Arial"/>
          <w:color w:val="1A1A1A"/>
          <w:sz w:val="22"/>
          <w:szCs w:val="22"/>
        </w:rPr>
        <w:t>GIScience</w:t>
      </w:r>
      <w:proofErr w:type="spellEnd"/>
      <w:r w:rsidRPr="003A2C89">
        <w:rPr>
          <w:rFonts w:ascii="Arial" w:hAnsi="Arial" w:cs="Arial"/>
          <w:color w:val="1A1A1A"/>
          <w:sz w:val="22"/>
          <w:szCs w:val="22"/>
        </w:rPr>
        <w:t xml:space="preserve">, </w:t>
      </w:r>
      <w:r w:rsidR="003C02F7">
        <w:rPr>
          <w:rFonts w:ascii="Arial" w:hAnsi="Arial" w:cs="Arial"/>
          <w:color w:val="1A1A1A"/>
          <w:sz w:val="22"/>
          <w:szCs w:val="22"/>
        </w:rPr>
        <w:t xml:space="preserve">archaeological computing, history, literature, </w:t>
      </w:r>
      <w:r w:rsidRPr="003A2C89">
        <w:rPr>
          <w:rFonts w:ascii="Arial" w:hAnsi="Arial" w:cs="Arial"/>
          <w:color w:val="1A1A1A"/>
          <w:sz w:val="22"/>
          <w:szCs w:val="22"/>
        </w:rPr>
        <w:t>digital humanities, and others.</w:t>
      </w:r>
    </w:p>
    <w:p w14:paraId="7EC16F3F" w14:textId="77777777" w:rsidR="003A2C89" w:rsidRPr="007B7E0A" w:rsidRDefault="003A2C89"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6D7A8B8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0D04F7E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36D105EE"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Deadline for submission: 9</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September, 2017</w:t>
      </w:r>
    </w:p>
    <w:p w14:paraId="0BDD4532"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Decisions to authors: 23</w:t>
      </w:r>
      <w:r w:rsidRPr="00866EC4">
        <w:rPr>
          <w:rFonts w:ascii="Arial" w:hAnsi="Arial" w:cs="Arial"/>
          <w:color w:val="1A1A1A"/>
          <w:sz w:val="22"/>
          <w:szCs w:val="22"/>
          <w:vertAlign w:val="superscript"/>
        </w:rPr>
        <w:t>rd</w:t>
      </w:r>
      <w:r w:rsidRPr="00866EC4">
        <w:rPr>
          <w:rFonts w:ascii="Arial" w:hAnsi="Arial" w:cs="Arial"/>
          <w:color w:val="1A1A1A"/>
          <w:sz w:val="22"/>
          <w:szCs w:val="22"/>
        </w:rPr>
        <w:t xml:space="preserve"> September, 2017</w:t>
      </w:r>
    </w:p>
    <w:p w14:paraId="42B43873"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Camera ready versions ready: 7</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October, 2017</w:t>
      </w:r>
    </w:p>
    <w:p w14:paraId="16E670D7"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Workshop: 7</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November, 2017</w:t>
      </w:r>
    </w:p>
    <w:p w14:paraId="2183B283" w14:textId="77777777" w:rsidR="000543E5" w:rsidRPr="007B7E0A" w:rsidRDefault="000543E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54640D3A"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78528B8E" w14:textId="7F815EA4" w:rsidR="00F04CAE" w:rsidRPr="00866EC4" w:rsidRDefault="000543E5" w:rsidP="00E97492">
      <w:pPr>
        <w:ind w:left="-851" w:right="-914"/>
        <w:jc w:val="both"/>
        <w:rPr>
          <w:sz w:val="22"/>
          <w:szCs w:val="22"/>
        </w:rPr>
      </w:pPr>
      <w:r w:rsidRPr="00866EC4">
        <w:rPr>
          <w:rFonts w:ascii="Arial" w:hAnsi="Arial" w:cs="Arial"/>
          <w:color w:val="1A1A1A"/>
          <w:sz w:val="22"/>
          <w:szCs w:val="22"/>
        </w:rPr>
        <w:t>No previous instances of the workshop have been run at ACM SIGSPATIAL, making it hard to estimate the number of participants. We do, nonetheless, have information on the histo</w:t>
      </w:r>
      <w:r w:rsidR="00CC7A6C">
        <w:rPr>
          <w:rFonts w:ascii="Arial" w:hAnsi="Arial" w:cs="Arial"/>
          <w:color w:val="1A1A1A"/>
          <w:sz w:val="22"/>
          <w:szCs w:val="22"/>
        </w:rPr>
        <w:t>rical numbers of participants for</w:t>
      </w:r>
      <w:r w:rsidRPr="00866EC4">
        <w:rPr>
          <w:rFonts w:ascii="Arial" w:hAnsi="Arial" w:cs="Arial"/>
          <w:color w:val="1A1A1A"/>
          <w:sz w:val="22"/>
          <w:szCs w:val="22"/>
        </w:rPr>
        <w:t xml:space="preserve"> related events. 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r w:rsidR="00226134" w:rsidRPr="005874D8">
        <w:rPr>
          <w:rFonts w:ascii="Arial" w:hAnsi="Arial" w:cs="Arial"/>
          <w:sz w:val="22"/>
          <w:szCs w:val="22"/>
        </w:rPr>
        <w:t>6</w:t>
      </w:r>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r w:rsidR="00226134" w:rsidRPr="005874D8">
        <w:rPr>
          <w:rFonts w:ascii="Arial" w:hAnsi="Arial" w:cs="Arial"/>
          <w:sz w:val="22"/>
          <w:szCs w:val="22"/>
        </w:rPr>
        <w:t xml:space="preserve"> approximately 7</w:t>
      </w:r>
      <w:r w:rsidR="009B3B26" w:rsidRPr="005874D8">
        <w:rPr>
          <w:rFonts w:ascii="Arial" w:hAnsi="Arial" w:cs="Arial"/>
          <w:sz w:val="22"/>
          <w:szCs w:val="22"/>
        </w:rPr>
        <w:t>0</w:t>
      </w:r>
      <w:r w:rsidRPr="005874D8">
        <w:rPr>
          <w:rFonts w:ascii="Arial" w:hAnsi="Arial" w:cs="Arial"/>
          <w:sz w:val="22"/>
          <w:szCs w:val="22"/>
        </w:rPr>
        <w:t xml:space="preserve"> participants.</w:t>
      </w:r>
      <w:r w:rsidR="00226134" w:rsidRPr="005874D8">
        <w:rPr>
          <w:rFonts w:ascii="Arial" w:hAnsi="Arial" w:cs="Arial"/>
          <w:sz w:val="22"/>
          <w:szCs w:val="22"/>
        </w:rPr>
        <w:t xml:space="preserve"> In October 2016, the </w:t>
      </w:r>
      <w:r w:rsidR="00CC7A6C" w:rsidRPr="005874D8">
        <w:rPr>
          <w:rFonts w:ascii="Arial" w:hAnsi="Arial" w:cs="Arial"/>
          <w:sz w:val="22"/>
          <w:szCs w:val="22"/>
        </w:rPr>
        <w:t>“</w:t>
      </w:r>
      <w:r w:rsidR="00226134" w:rsidRPr="005874D8">
        <w:rPr>
          <w:rFonts w:ascii="Arial" w:hAnsi="Arial" w:cs="Arial"/>
          <w:i/>
          <w:sz w:val="22"/>
          <w:szCs w:val="22"/>
        </w:rPr>
        <w:t>Creating Spatial Historical Knowledge</w:t>
      </w:r>
      <w:r w:rsidR="00CC7A6C" w:rsidRPr="005874D8">
        <w:rPr>
          <w:rFonts w:ascii="Arial" w:hAnsi="Arial" w:cs="Arial"/>
          <w:sz w:val="22"/>
          <w:szCs w:val="22"/>
        </w:rPr>
        <w:t>”</w:t>
      </w:r>
      <w:r w:rsidR="00226134" w:rsidRPr="005874D8">
        <w:rPr>
          <w:rFonts w:ascii="Arial" w:hAnsi="Arial" w:cs="Arial"/>
          <w:sz w:val="22"/>
          <w:szCs w:val="22"/>
        </w:rPr>
        <w:t xml:space="preserve"> conference took place at the German Historical Institute in Washington DC</w:t>
      </w:r>
      <w:r w:rsidR="00CC7A6C" w:rsidRPr="005874D8">
        <w:rPr>
          <w:rFonts w:ascii="Arial" w:hAnsi="Arial" w:cs="Arial"/>
          <w:sz w:val="22"/>
          <w:szCs w:val="22"/>
        </w:rPr>
        <w:t>,</w:t>
      </w:r>
      <w:r w:rsidR="00226134" w:rsidRPr="005874D8">
        <w:rPr>
          <w:rFonts w:ascii="Arial" w:hAnsi="Arial" w:cs="Arial"/>
          <w:sz w:val="22"/>
          <w:szCs w:val="22"/>
        </w:rPr>
        <w:t xml:space="preserve"> attracting around 60 scholars.</w:t>
      </w:r>
      <w:r w:rsidR="00226134">
        <w:rPr>
          <w:rFonts w:ascii="Arial" w:hAnsi="Arial" w:cs="Arial"/>
          <w:color w:val="1A1A1A"/>
          <w:sz w:val="22"/>
          <w:szCs w:val="22"/>
        </w:rPr>
        <w:t xml:space="preserve"> </w:t>
      </w:r>
    </w:p>
    <w:sectPr w:rsidR="00F04CAE" w:rsidRPr="00866EC4" w:rsidSect="00CF726E">
      <w:pgSz w:w="11900" w:h="16840"/>
      <w:pgMar w:top="567" w:right="1800" w:bottom="56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1060E2"/>
    <w:rsid w:val="001E76FA"/>
    <w:rsid w:val="001F6988"/>
    <w:rsid w:val="00226134"/>
    <w:rsid w:val="00231C08"/>
    <w:rsid w:val="00237B6E"/>
    <w:rsid w:val="00264615"/>
    <w:rsid w:val="003063FD"/>
    <w:rsid w:val="003A21DF"/>
    <w:rsid w:val="003A2C89"/>
    <w:rsid w:val="003C02F7"/>
    <w:rsid w:val="00433BF6"/>
    <w:rsid w:val="004716FF"/>
    <w:rsid w:val="004F0541"/>
    <w:rsid w:val="005874D8"/>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D3611"/>
    <w:rsid w:val="00CC7A6C"/>
    <w:rsid w:val="00CF726E"/>
    <w:rsid w:val="00D57806"/>
    <w:rsid w:val="00D76C76"/>
    <w:rsid w:val="00D938CA"/>
    <w:rsid w:val="00DB6484"/>
    <w:rsid w:val="00E97492"/>
    <w:rsid w:val="00ED4BC8"/>
    <w:rsid w:val="00ED5CFC"/>
    <w:rsid w:val="00F04CAE"/>
    <w:rsid w:val="00F76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1187</Words>
  <Characters>6771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52</cp:revision>
  <cp:lastPrinted>2017-02-24T06:34:00Z</cp:lastPrinted>
  <dcterms:created xsi:type="dcterms:W3CDTF">2017-02-24T06:34:00Z</dcterms:created>
  <dcterms:modified xsi:type="dcterms:W3CDTF">2017-04-18T11:51:00Z</dcterms:modified>
</cp:coreProperties>
</file>